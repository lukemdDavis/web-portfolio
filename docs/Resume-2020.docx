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5B3C" w14:textId="77777777" w:rsidR="00A9204E" w:rsidRPr="005C3EAC" w:rsidRDefault="009A4461" w:rsidP="005C3EAC">
      <w:pPr>
        <w:jc w:val="right"/>
        <w:rPr>
          <w:rFonts w:ascii="Californian FB" w:hAnsi="Californian FB"/>
          <w:b/>
          <w:sz w:val="24"/>
        </w:rPr>
      </w:pPr>
      <w:r>
        <w:rPr>
          <w:rFonts w:ascii="Californian FB" w:hAnsi="Californian FB"/>
          <w:b/>
          <w:sz w:val="24"/>
        </w:rPr>
        <w:t xml:space="preserve">  </w:t>
      </w:r>
      <w:r w:rsidR="00863954">
        <w:rPr>
          <w:rFonts w:ascii="Californian FB" w:hAnsi="Californian FB"/>
          <w:b/>
          <w:sz w:val="24"/>
        </w:rPr>
        <w:t>Luke Davis</w:t>
      </w:r>
    </w:p>
    <w:p w14:paraId="6DBAD9D2" w14:textId="77777777" w:rsidR="005C3EAC" w:rsidRDefault="009131D9" w:rsidP="005C3EAC">
      <w:pPr>
        <w:jc w:val="right"/>
      </w:pPr>
      <w:hyperlink r:id="rId8" w:history="1">
        <w:r w:rsidR="00863954" w:rsidRPr="00A2734F">
          <w:rPr>
            <w:rStyle w:val="Hyperlink"/>
          </w:rPr>
          <w:t>Davisluke656@gmail.com</w:t>
        </w:r>
      </w:hyperlink>
    </w:p>
    <w:p w14:paraId="34434301" w14:textId="77777777" w:rsidR="00863954" w:rsidRDefault="00863954" w:rsidP="005C3EAC">
      <w:pPr>
        <w:jc w:val="right"/>
      </w:pPr>
      <w:r>
        <w:t>0401315390</w:t>
      </w:r>
    </w:p>
    <w:p w14:paraId="136E3EA1" w14:textId="77777777" w:rsidR="00863954" w:rsidRDefault="00863954" w:rsidP="00863954">
      <w:pPr>
        <w:jc w:val="center"/>
      </w:pPr>
    </w:p>
    <w:p w14:paraId="076561FC" w14:textId="77777777" w:rsidR="00290A84" w:rsidRPr="00290A84" w:rsidRDefault="00290A84" w:rsidP="00290A84">
      <w:pPr>
        <w:jc w:val="center"/>
        <w:rPr>
          <w:b/>
          <w:sz w:val="40"/>
          <w:szCs w:val="40"/>
        </w:rPr>
      </w:pPr>
      <w:r w:rsidRPr="00290A84">
        <w:rPr>
          <w:b/>
          <w:sz w:val="40"/>
          <w:szCs w:val="40"/>
        </w:rPr>
        <w:t>Luke Davis</w:t>
      </w:r>
    </w:p>
    <w:p w14:paraId="576CBC90" w14:textId="77777777" w:rsidR="005C3EAC" w:rsidRDefault="00290A84" w:rsidP="00290A84">
      <w:pPr>
        <w:jc w:val="center"/>
      </w:pPr>
      <w:r>
        <w:t>4 Normandy terrace kelvin grove | 0401315390 | davisluke656@gmail.com</w:t>
      </w:r>
      <w:r w:rsidR="00863954">
        <w:t xml:space="preserve">                                                                                                                                                                     </w:t>
      </w:r>
    </w:p>
    <w:p w14:paraId="018ACD1D" w14:textId="77777777" w:rsidR="005C3EAC" w:rsidRDefault="005C3EAC" w:rsidP="005C3EAC">
      <w:pPr>
        <w:jc w:val="right"/>
      </w:pPr>
    </w:p>
    <w:p w14:paraId="44EB7B1F" w14:textId="77777777" w:rsidR="005C3EAC" w:rsidRDefault="005C3EAC" w:rsidP="005C3EAC">
      <w:pPr>
        <w:rPr>
          <w:u w:val="single"/>
        </w:rPr>
      </w:pPr>
      <w:r w:rsidRPr="005C3EAC">
        <w:rPr>
          <w:u w:val="single"/>
        </w:rPr>
        <w:t>Application for Casual Employment</w:t>
      </w:r>
    </w:p>
    <w:p w14:paraId="66254013" w14:textId="7B18DB51" w:rsidR="0062308E" w:rsidRDefault="005C3EAC" w:rsidP="005C3EAC">
      <w:pPr>
        <w:rPr>
          <w:szCs w:val="20"/>
        </w:rPr>
      </w:pPr>
      <w:r w:rsidRPr="00184A5C">
        <w:rPr>
          <w:szCs w:val="20"/>
        </w:rPr>
        <w:t>In 2015, I completed my senior education at St Andrews Anglican College on the Sunshine coast. I relocated to Brisbane shortly afterwards to</w:t>
      </w:r>
      <w:r w:rsidR="00850211">
        <w:rPr>
          <w:szCs w:val="20"/>
        </w:rPr>
        <w:t xml:space="preserve"> work full time at </w:t>
      </w:r>
      <w:proofErr w:type="spellStart"/>
      <w:r w:rsidR="00850211">
        <w:rPr>
          <w:szCs w:val="20"/>
        </w:rPr>
        <w:t>shadforths</w:t>
      </w:r>
      <w:proofErr w:type="spellEnd"/>
      <w:r w:rsidR="00850211">
        <w:rPr>
          <w:szCs w:val="20"/>
        </w:rPr>
        <w:t xml:space="preserve"> civil construction</w:t>
      </w:r>
      <w:r w:rsidR="00290A84">
        <w:rPr>
          <w:szCs w:val="20"/>
        </w:rPr>
        <w:t xml:space="preserve"> for 2 years</w:t>
      </w:r>
      <w:r w:rsidR="001E2BF8" w:rsidRPr="00184A5C">
        <w:rPr>
          <w:szCs w:val="20"/>
        </w:rPr>
        <w:t xml:space="preserve">. </w:t>
      </w:r>
      <w:r w:rsidR="0062308E">
        <w:rPr>
          <w:szCs w:val="20"/>
        </w:rPr>
        <w:t xml:space="preserve">I then began studies at </w:t>
      </w:r>
      <w:proofErr w:type="spellStart"/>
      <w:r w:rsidR="0062308E">
        <w:rPr>
          <w:szCs w:val="20"/>
        </w:rPr>
        <w:t>Tafe</w:t>
      </w:r>
      <w:proofErr w:type="spellEnd"/>
      <w:r w:rsidR="0062308E">
        <w:rPr>
          <w:szCs w:val="20"/>
        </w:rPr>
        <w:t xml:space="preserve"> south bank and finished my dual diploma of business/ international business at the beginning of this year. By choosing to study my diploma of business this ensured I would gain skills and time management skills including the comprehension and understanding of the business environment and the importance of customer service. I also gained and developed leadership skills by delegating sections of assignments in group projects. I would love to further develop </w:t>
      </w:r>
      <w:proofErr w:type="gramStart"/>
      <w:r w:rsidR="0062308E">
        <w:rPr>
          <w:szCs w:val="20"/>
        </w:rPr>
        <w:t>these skill</w:t>
      </w:r>
      <w:proofErr w:type="gramEnd"/>
      <w:r w:rsidR="0062308E">
        <w:rPr>
          <w:szCs w:val="20"/>
        </w:rPr>
        <w:t xml:space="preserve"> in a work environment I’m resilient hardworking and would love to make the businesses goals my own and aim to achieve and surpass those goals.</w:t>
      </w:r>
    </w:p>
    <w:p w14:paraId="03A2B4E1" w14:textId="1401D85C" w:rsidR="0062308E" w:rsidRDefault="0062308E" w:rsidP="005C3EAC">
      <w:pPr>
        <w:rPr>
          <w:szCs w:val="20"/>
        </w:rPr>
      </w:pPr>
    </w:p>
    <w:p w14:paraId="25D5F2E0" w14:textId="2600A2B0" w:rsidR="0062308E" w:rsidRDefault="00340653" w:rsidP="005C3EAC">
      <w:pPr>
        <w:rPr>
          <w:szCs w:val="20"/>
        </w:rPr>
      </w:pPr>
      <w:r>
        <w:rPr>
          <w:szCs w:val="20"/>
        </w:rPr>
        <w:t xml:space="preserve">During studies I worked a part time position as a supplies replenisher working night fill where </w:t>
      </w:r>
      <w:proofErr w:type="spellStart"/>
      <w:r>
        <w:rPr>
          <w:szCs w:val="20"/>
        </w:rPr>
        <w:t>iwould</w:t>
      </w:r>
      <w:proofErr w:type="spellEnd"/>
      <w:r>
        <w:rPr>
          <w:szCs w:val="20"/>
        </w:rPr>
        <w:t xml:space="preserve"> stack shelves with stock and worked between 15 to 30 </w:t>
      </w:r>
      <w:proofErr w:type="spellStart"/>
      <w:r>
        <w:rPr>
          <w:szCs w:val="20"/>
        </w:rPr>
        <w:t>hrs</w:t>
      </w:r>
      <w:proofErr w:type="spellEnd"/>
      <w:r>
        <w:rPr>
          <w:szCs w:val="20"/>
        </w:rPr>
        <w:t xml:space="preserve"> per week depending on the budget and how busy the store was. I also got to develop time management skills and organization skills to make sure we filled and faced the store on time with the time frame we had been given.</w:t>
      </w:r>
    </w:p>
    <w:p w14:paraId="43E1A520" w14:textId="77777777" w:rsidR="00A5608A" w:rsidRPr="00184A5C" w:rsidRDefault="00A5608A" w:rsidP="005C3EAC">
      <w:pPr>
        <w:rPr>
          <w:szCs w:val="20"/>
        </w:rPr>
      </w:pPr>
    </w:p>
    <w:p w14:paraId="42889E1B" w14:textId="08669C5F" w:rsidR="00A5608A" w:rsidRDefault="00A5608A" w:rsidP="005C3EAC">
      <w:pPr>
        <w:rPr>
          <w:szCs w:val="20"/>
        </w:rPr>
      </w:pPr>
      <w:r w:rsidRPr="00184A5C">
        <w:rPr>
          <w:szCs w:val="20"/>
        </w:rPr>
        <w:t>During my senior years at St A</w:t>
      </w:r>
      <w:r w:rsidR="00850211">
        <w:rPr>
          <w:szCs w:val="20"/>
        </w:rPr>
        <w:t>ndrews I worked at Sami Spicy Thai</w:t>
      </w:r>
      <w:r w:rsidRPr="00184A5C">
        <w:rPr>
          <w:szCs w:val="20"/>
        </w:rPr>
        <w:t xml:space="preserve"> Peregian Beach as a fry cook and kitchen hand. My responsibilities in this role included ensuring customers received quality products</w:t>
      </w:r>
      <w:r w:rsidR="001666FC">
        <w:rPr>
          <w:szCs w:val="20"/>
        </w:rPr>
        <w:t xml:space="preserve">, time management </w:t>
      </w:r>
      <w:r w:rsidRPr="00184A5C">
        <w:rPr>
          <w:szCs w:val="20"/>
        </w:rPr>
        <w:t xml:space="preserve">when cooking multiple items at once and working in high pressure </w:t>
      </w:r>
      <w:r w:rsidR="0062308E">
        <w:rPr>
          <w:szCs w:val="20"/>
        </w:rPr>
        <w:t xml:space="preserve">environments </w:t>
      </w:r>
      <w:r w:rsidRPr="00184A5C">
        <w:rPr>
          <w:szCs w:val="20"/>
        </w:rPr>
        <w:t xml:space="preserve">and extremely busy situations. I was also responsible for the dry store at the back of the house and managed stock rotation ensuring working environments were adequately clean. Ensuring produce </w:t>
      </w:r>
      <w:r w:rsidR="00850211">
        <w:rPr>
          <w:szCs w:val="20"/>
        </w:rPr>
        <w:t>and stock was</w:t>
      </w:r>
      <w:r w:rsidRPr="00184A5C">
        <w:rPr>
          <w:szCs w:val="20"/>
        </w:rPr>
        <w:t xml:space="preserve"> correctly organiz</w:t>
      </w:r>
      <w:r w:rsidR="00850211">
        <w:rPr>
          <w:szCs w:val="20"/>
        </w:rPr>
        <w:t xml:space="preserve">ed. With these skills </w:t>
      </w:r>
      <w:proofErr w:type="gramStart"/>
      <w:r w:rsidR="00850211">
        <w:rPr>
          <w:szCs w:val="20"/>
        </w:rPr>
        <w:t>I’ve</w:t>
      </w:r>
      <w:proofErr w:type="gramEnd"/>
      <w:r w:rsidR="00850211">
        <w:rPr>
          <w:szCs w:val="20"/>
        </w:rPr>
        <w:t xml:space="preserve"> learnt from my time in hospitality I would hope to transfer my skill to with my ability to adapt to new environments, multi-tasking and working well under pressure.  </w:t>
      </w:r>
    </w:p>
    <w:p w14:paraId="6389A640" w14:textId="32BBD8DE" w:rsidR="0062308E" w:rsidRDefault="0062308E" w:rsidP="005C3EAC">
      <w:pPr>
        <w:rPr>
          <w:szCs w:val="20"/>
        </w:rPr>
      </w:pPr>
    </w:p>
    <w:p w14:paraId="6B7B7A89" w14:textId="77777777" w:rsidR="0062308E" w:rsidRDefault="0062308E" w:rsidP="005C3EAC">
      <w:pPr>
        <w:rPr>
          <w:szCs w:val="20"/>
        </w:rPr>
      </w:pPr>
    </w:p>
    <w:p w14:paraId="40E2189B" w14:textId="77777777" w:rsidR="00885B19" w:rsidRDefault="00885B19" w:rsidP="005C3EAC">
      <w:pPr>
        <w:rPr>
          <w:rFonts w:ascii="Calibri" w:hAnsi="Calibri" w:cs="Calibri"/>
        </w:rPr>
      </w:pPr>
    </w:p>
    <w:p w14:paraId="3CD6D6A3" w14:textId="77777777" w:rsidR="00885B19" w:rsidRDefault="00885B19" w:rsidP="005C3EAC">
      <w:pPr>
        <w:rPr>
          <w:rFonts w:ascii="Cambria" w:hAnsi="Cambria" w:cs="Calibri"/>
          <w:sz w:val="36"/>
        </w:rPr>
      </w:pPr>
      <w:r w:rsidRPr="00885B19">
        <w:rPr>
          <w:rFonts w:ascii="Cambria" w:hAnsi="Cambria" w:cs="Calibri"/>
          <w:sz w:val="36"/>
        </w:rPr>
        <w:t>Skills and abilities</w:t>
      </w:r>
    </w:p>
    <w:p w14:paraId="18F50D60" w14:textId="77777777" w:rsidR="00885B19" w:rsidRDefault="00885B19" w:rsidP="005C3EAC">
      <w:pPr>
        <w:rPr>
          <w:rFonts w:ascii="Cambria" w:hAnsi="Cambria" w:cs="Calibri"/>
          <w:sz w:val="36"/>
        </w:rPr>
      </w:pPr>
    </w:p>
    <w:p w14:paraId="0C0ECD68" w14:textId="2BCA3BD8" w:rsidR="00885B19" w:rsidRDefault="00CB50F8" w:rsidP="00885B19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2 </w:t>
      </w:r>
      <w:r w:rsidR="009A4461">
        <w:rPr>
          <w:rFonts w:cstheme="minorHAnsi"/>
        </w:rPr>
        <w:t>years of hard labor</w:t>
      </w:r>
      <w:r w:rsidR="0062308E">
        <w:rPr>
          <w:rFonts w:cstheme="minorHAnsi"/>
        </w:rPr>
        <w:t xml:space="preserve">/ machine operating </w:t>
      </w:r>
    </w:p>
    <w:p w14:paraId="2EEAC4BB" w14:textId="77777777" w:rsidR="00290A84" w:rsidRPr="00885B19" w:rsidRDefault="00290A84" w:rsidP="00885B19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2 years of hospitality </w:t>
      </w:r>
    </w:p>
    <w:p w14:paraId="7F8A0B61" w14:textId="77777777" w:rsidR="00885B19" w:rsidRDefault="009A4461" w:rsidP="00885B19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Ability</w:t>
      </w:r>
      <w:r w:rsidR="00885B19">
        <w:rPr>
          <w:rFonts w:cstheme="minorHAnsi"/>
        </w:rPr>
        <w:t xml:space="preserve"> to </w:t>
      </w:r>
      <w:r>
        <w:rPr>
          <w:rFonts w:cstheme="minorHAnsi"/>
        </w:rPr>
        <w:t xml:space="preserve">adapt </w:t>
      </w:r>
      <w:r w:rsidR="00885B19">
        <w:rPr>
          <w:rFonts w:cstheme="minorHAnsi"/>
        </w:rPr>
        <w:t>new situ</w:t>
      </w:r>
      <w:r>
        <w:rPr>
          <w:rFonts w:cstheme="minorHAnsi"/>
        </w:rPr>
        <w:t xml:space="preserve">ations and challenges </w:t>
      </w:r>
    </w:p>
    <w:p w14:paraId="6DE37315" w14:textId="77777777" w:rsidR="00885B19" w:rsidRDefault="009A4461" w:rsidP="00885B19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Work well in team situations due to numerus school sports such as Basketball, Rugby and AFL </w:t>
      </w:r>
    </w:p>
    <w:p w14:paraId="49C2EDBB" w14:textId="77777777" w:rsidR="00917846" w:rsidRPr="009A4461" w:rsidRDefault="009A4461" w:rsidP="009A4461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Being able to remain calm and focused in high pressure situations.</w:t>
      </w:r>
    </w:p>
    <w:p w14:paraId="5626F793" w14:textId="77777777" w:rsidR="007F68F9" w:rsidRDefault="007F68F9" w:rsidP="00885B19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Responsible Service of Alcohol and Responsible Service of Gambling Certificates</w:t>
      </w:r>
    </w:p>
    <w:p w14:paraId="2FF497AC" w14:textId="77777777" w:rsidR="004D0DCA" w:rsidRDefault="004D0DCA" w:rsidP="00885B19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Books for machine operating such as loader, skid steer, roller.</w:t>
      </w:r>
    </w:p>
    <w:p w14:paraId="556B7015" w14:textId="77777777" w:rsidR="00CB50F8" w:rsidRPr="00CB50F8" w:rsidRDefault="00CB50F8" w:rsidP="00CB50F8">
      <w:pPr>
        <w:ind w:left="360"/>
        <w:rPr>
          <w:rFonts w:cstheme="minorHAnsi"/>
        </w:rPr>
      </w:pPr>
    </w:p>
    <w:p w14:paraId="11B5E187" w14:textId="0999ACF2" w:rsidR="00340653" w:rsidRDefault="00340653" w:rsidP="00CA2898">
      <w:pPr>
        <w:pStyle w:val="ListParagraph"/>
        <w:rPr>
          <w:rFonts w:cstheme="minorHAnsi"/>
        </w:rPr>
      </w:pPr>
    </w:p>
    <w:p w14:paraId="1392453A" w14:textId="77777777" w:rsidR="00340653" w:rsidRDefault="00340653" w:rsidP="00CA2898">
      <w:pPr>
        <w:pStyle w:val="ListParagraph"/>
        <w:rPr>
          <w:rFonts w:cstheme="minorHAnsi"/>
        </w:rPr>
      </w:pPr>
    </w:p>
    <w:p w14:paraId="15B7C43A" w14:textId="678C7C87" w:rsidR="00CB50F8" w:rsidRDefault="00CB50F8" w:rsidP="00CA2898">
      <w:pPr>
        <w:pStyle w:val="ListParagraph"/>
        <w:rPr>
          <w:rFonts w:ascii="Cambria" w:hAnsi="Cambria" w:cs="Calibri"/>
          <w:sz w:val="36"/>
        </w:rPr>
      </w:pPr>
      <w:r>
        <w:rPr>
          <w:rFonts w:cstheme="minorHAnsi"/>
        </w:rPr>
        <w:lastRenderedPageBreak/>
        <w:t xml:space="preserve"> </w:t>
      </w:r>
      <w:r w:rsidR="00CA2898">
        <w:rPr>
          <w:rFonts w:ascii="Cambria" w:hAnsi="Cambria" w:cs="Calibri"/>
          <w:sz w:val="36"/>
        </w:rPr>
        <w:t xml:space="preserve">References </w:t>
      </w:r>
    </w:p>
    <w:p w14:paraId="45EF9C71" w14:textId="77777777" w:rsidR="00CA2898" w:rsidRPr="00CA2898" w:rsidRDefault="00CA2898" w:rsidP="00CA2898">
      <w:pPr>
        <w:pStyle w:val="ListParagraph"/>
        <w:rPr>
          <w:rFonts w:cstheme="minorHAnsi"/>
        </w:rPr>
      </w:pPr>
    </w:p>
    <w:p w14:paraId="14517DCF" w14:textId="77777777" w:rsidR="004447D1" w:rsidRPr="00CA2898" w:rsidRDefault="00CA2898" w:rsidP="004447D1">
      <w:pPr>
        <w:rPr>
          <w:rFonts w:cstheme="minorHAnsi"/>
          <w:b/>
          <w:u w:val="single"/>
        </w:rPr>
      </w:pPr>
      <w:proofErr w:type="spellStart"/>
      <w:r w:rsidRPr="00CA2898">
        <w:rPr>
          <w:rFonts w:cstheme="minorHAnsi"/>
          <w:b/>
          <w:u w:val="single"/>
        </w:rPr>
        <w:t>Shadforths</w:t>
      </w:r>
      <w:proofErr w:type="spellEnd"/>
      <w:r w:rsidRPr="00CA2898">
        <w:rPr>
          <w:rFonts w:cstheme="minorHAnsi"/>
          <w:b/>
          <w:u w:val="single"/>
        </w:rPr>
        <w:t xml:space="preserve"> civil construction </w:t>
      </w:r>
    </w:p>
    <w:p w14:paraId="1554311D" w14:textId="77777777" w:rsidR="00CA2898" w:rsidRDefault="00CA2898" w:rsidP="004447D1">
      <w:pPr>
        <w:rPr>
          <w:rFonts w:cstheme="minorHAnsi"/>
        </w:rPr>
      </w:pPr>
      <w:r>
        <w:rPr>
          <w:rFonts w:cstheme="minorHAnsi"/>
        </w:rPr>
        <w:t xml:space="preserve">Josh </w:t>
      </w:r>
      <w:proofErr w:type="spellStart"/>
      <w:r>
        <w:rPr>
          <w:rFonts w:cstheme="minorHAnsi"/>
        </w:rPr>
        <w:t>Burkin</w:t>
      </w:r>
      <w:proofErr w:type="spellEnd"/>
      <w:r>
        <w:rPr>
          <w:rFonts w:cstheme="minorHAnsi"/>
        </w:rPr>
        <w:t xml:space="preserve"> project engineer PH: 0407 474 497       email: </w:t>
      </w:r>
      <w:hyperlink r:id="rId9" w:history="1">
        <w:r w:rsidRPr="00F73E6B">
          <w:rPr>
            <w:rStyle w:val="Hyperlink"/>
            <w:rFonts w:cstheme="minorHAnsi"/>
          </w:rPr>
          <w:t>Josh.burkin@shadforthcivil.com.au</w:t>
        </w:r>
      </w:hyperlink>
    </w:p>
    <w:p w14:paraId="59ECE0E1" w14:textId="016DF908" w:rsidR="00CA2898" w:rsidRDefault="00CA2898" w:rsidP="004447D1">
      <w:pPr>
        <w:rPr>
          <w:rFonts w:cstheme="minorHAnsi"/>
        </w:rPr>
      </w:pPr>
    </w:p>
    <w:p w14:paraId="72F75922" w14:textId="25F079AD" w:rsidR="00340653" w:rsidRPr="00340653" w:rsidRDefault="00340653" w:rsidP="004447D1">
      <w:pPr>
        <w:rPr>
          <w:rFonts w:cstheme="minorHAnsi"/>
          <w:b/>
          <w:bCs/>
          <w:u w:val="single"/>
        </w:rPr>
      </w:pPr>
      <w:r w:rsidRPr="00340653">
        <w:rPr>
          <w:rFonts w:cstheme="minorHAnsi"/>
          <w:b/>
          <w:bCs/>
          <w:u w:val="single"/>
        </w:rPr>
        <w:t xml:space="preserve">Woolworths Kelvin grove metro </w:t>
      </w:r>
    </w:p>
    <w:p w14:paraId="646049A3" w14:textId="3E1030D3" w:rsidR="00340653" w:rsidRDefault="00340653" w:rsidP="004447D1">
      <w:pPr>
        <w:rPr>
          <w:rFonts w:cstheme="minorHAnsi"/>
        </w:rPr>
      </w:pPr>
      <w:r>
        <w:rPr>
          <w:rFonts w:cstheme="minorHAnsi"/>
        </w:rPr>
        <w:t xml:space="preserve">James store </w:t>
      </w:r>
      <w:proofErr w:type="gramStart"/>
      <w:r>
        <w:rPr>
          <w:rFonts w:cstheme="minorHAnsi"/>
        </w:rPr>
        <w:t>manager  PH</w:t>
      </w:r>
      <w:proofErr w:type="gramEnd"/>
      <w:r>
        <w:rPr>
          <w:rFonts w:cstheme="minorHAnsi"/>
        </w:rPr>
        <w:t xml:space="preserve">: </w:t>
      </w:r>
      <w:r w:rsidRPr="00340653">
        <w:rPr>
          <w:rFonts w:cstheme="minorHAnsi"/>
        </w:rPr>
        <w:t>(07) 3648 4384</w:t>
      </w:r>
    </w:p>
    <w:p w14:paraId="4E16A20C" w14:textId="77777777" w:rsidR="00340653" w:rsidRDefault="00340653" w:rsidP="004447D1">
      <w:pPr>
        <w:rPr>
          <w:rFonts w:cstheme="minorHAnsi"/>
        </w:rPr>
      </w:pPr>
    </w:p>
    <w:p w14:paraId="6F7BEC2E" w14:textId="77777777" w:rsidR="00CA2898" w:rsidRPr="00CA2898" w:rsidRDefault="00CA2898" w:rsidP="004447D1">
      <w:pPr>
        <w:rPr>
          <w:rFonts w:cstheme="minorHAnsi"/>
          <w:b/>
          <w:u w:val="single"/>
        </w:rPr>
      </w:pPr>
      <w:r w:rsidRPr="00CA2898">
        <w:rPr>
          <w:rFonts w:cstheme="minorHAnsi"/>
          <w:b/>
          <w:u w:val="single"/>
        </w:rPr>
        <w:t xml:space="preserve">Sami spicey </w:t>
      </w:r>
      <w:proofErr w:type="spellStart"/>
      <w:r w:rsidRPr="00CA2898">
        <w:rPr>
          <w:rFonts w:cstheme="minorHAnsi"/>
          <w:b/>
          <w:u w:val="single"/>
        </w:rPr>
        <w:t>thai</w:t>
      </w:r>
      <w:proofErr w:type="spellEnd"/>
    </w:p>
    <w:p w14:paraId="002095C1" w14:textId="77777777" w:rsidR="00CA2898" w:rsidRDefault="00CA2898" w:rsidP="004447D1">
      <w:pPr>
        <w:rPr>
          <w:rFonts w:cstheme="minorHAnsi"/>
        </w:rPr>
      </w:pPr>
      <w:r>
        <w:rPr>
          <w:rFonts w:cstheme="minorHAnsi"/>
        </w:rPr>
        <w:t xml:space="preserve">Peter manager PH: </w:t>
      </w:r>
      <w:r w:rsidRPr="00CA2898">
        <w:rPr>
          <w:rFonts w:cstheme="minorHAnsi"/>
        </w:rPr>
        <w:t>(07) 5471 2680</w:t>
      </w:r>
    </w:p>
    <w:p w14:paraId="7D1DB618" w14:textId="77777777" w:rsidR="00CA2898" w:rsidRDefault="00CA2898" w:rsidP="004447D1">
      <w:pPr>
        <w:rPr>
          <w:rFonts w:cstheme="minorHAnsi"/>
        </w:rPr>
      </w:pPr>
    </w:p>
    <w:p w14:paraId="77DFC4A2" w14:textId="77777777" w:rsidR="00CA2898" w:rsidRPr="004447D1" w:rsidRDefault="00CA2898" w:rsidP="004447D1">
      <w:pPr>
        <w:rPr>
          <w:rFonts w:cstheme="minorHAnsi"/>
        </w:rPr>
      </w:pPr>
    </w:p>
    <w:sectPr w:rsidR="00CA2898" w:rsidRPr="004447D1" w:rsidSect="003772A1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fornian FB">
    <w:altName w:val="Noto Sans Syriac Wester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F36C50"/>
    <w:multiLevelType w:val="hybridMultilevel"/>
    <w:tmpl w:val="FC6A0298"/>
    <w:lvl w:ilvl="0" w:tplc="7ED29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A0DFA"/>
    <w:multiLevelType w:val="hybridMultilevel"/>
    <w:tmpl w:val="B58C3706"/>
    <w:lvl w:ilvl="0" w:tplc="7ED29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BD23D1"/>
    <w:multiLevelType w:val="hybridMultilevel"/>
    <w:tmpl w:val="D01E931A"/>
    <w:lvl w:ilvl="0" w:tplc="7ED29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D22F3E"/>
    <w:multiLevelType w:val="hybridMultilevel"/>
    <w:tmpl w:val="22162DF8"/>
    <w:lvl w:ilvl="0" w:tplc="7ED29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23"/>
  </w:num>
  <w:num w:numId="25">
    <w:abstractNumId w:val="26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AC"/>
    <w:rsid w:val="00040337"/>
    <w:rsid w:val="00075C1B"/>
    <w:rsid w:val="0014334A"/>
    <w:rsid w:val="001666FC"/>
    <w:rsid w:val="00184A5C"/>
    <w:rsid w:val="001E2BF8"/>
    <w:rsid w:val="00203247"/>
    <w:rsid w:val="00290A84"/>
    <w:rsid w:val="002E06DF"/>
    <w:rsid w:val="00340653"/>
    <w:rsid w:val="003772A1"/>
    <w:rsid w:val="003E31D4"/>
    <w:rsid w:val="004447D1"/>
    <w:rsid w:val="004D0DCA"/>
    <w:rsid w:val="004D6511"/>
    <w:rsid w:val="00507447"/>
    <w:rsid w:val="005C3EAC"/>
    <w:rsid w:val="00615EBF"/>
    <w:rsid w:val="0062308E"/>
    <w:rsid w:val="0063344C"/>
    <w:rsid w:val="00645252"/>
    <w:rsid w:val="006D3D74"/>
    <w:rsid w:val="006E6E1D"/>
    <w:rsid w:val="007455A2"/>
    <w:rsid w:val="007F68F9"/>
    <w:rsid w:val="00816F5B"/>
    <w:rsid w:val="00850211"/>
    <w:rsid w:val="00863954"/>
    <w:rsid w:val="00885B19"/>
    <w:rsid w:val="009131D9"/>
    <w:rsid w:val="00917846"/>
    <w:rsid w:val="009A4461"/>
    <w:rsid w:val="00A5608A"/>
    <w:rsid w:val="00A9204E"/>
    <w:rsid w:val="00B433BC"/>
    <w:rsid w:val="00C013F7"/>
    <w:rsid w:val="00C8082F"/>
    <w:rsid w:val="00CA2898"/>
    <w:rsid w:val="00CB50F8"/>
    <w:rsid w:val="00D17F2D"/>
    <w:rsid w:val="00E96E36"/>
    <w:rsid w:val="00E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0169"/>
  <w15:chartTrackingRefBased/>
  <w15:docId w15:val="{9B4477F1-77C8-479F-A3F4-DC38C00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3EA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8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sluke656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h.burkin@shadforthcivil.com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5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Luke Davis</cp:lastModifiedBy>
  <cp:revision>2</cp:revision>
  <dcterms:created xsi:type="dcterms:W3CDTF">2020-08-31T04:11:00Z</dcterms:created>
  <dcterms:modified xsi:type="dcterms:W3CDTF">2020-08-31T04:11:00Z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